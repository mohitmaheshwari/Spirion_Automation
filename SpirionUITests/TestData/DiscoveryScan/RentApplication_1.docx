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6"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82"/>
        <w:gridCol w:w="2"/>
        <w:gridCol w:w="17"/>
        <w:gridCol w:w="1059"/>
        <w:gridCol w:w="577"/>
        <w:gridCol w:w="4388"/>
        <w:gridCol w:w="2226"/>
        <w:gridCol w:w="18"/>
        <w:gridCol w:w="2172"/>
      </w:tblGrid>
      <w:tr>
        <w:trPr>
          <w:trHeight w:val="72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hMerge w:val="restart"/>
          </w:tcPr>
          <w:tbl>
            <w:tblPr>
              <w:tblCellMar>
                <w:top w:w="0" w:type="dxa"/>
                <w:left w:w="0" w:type="dxa"/>
                <w:bottom w:w="0" w:type="dxa"/>
                <w:right w:w="0" w:type="dxa"/>
              </w:tblCellMar>
            </w:tblPr>
            <w:tblGrid>
              <w:gridCol w:w="8273"/>
            </w:tblGrid>
            <w:tr>
              <w:trPr>
                <w:trHeight w:val="642"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Segoe UI Light" w:hAnsi="Segoe UI Light" w:eastAsia="Segoe UI Light"/>
                      <w:color w:val="0000FF"/>
                      <w:sz w:val="48"/>
                      <w:u w:val="single"/>
                    </w:rPr>
                    <w:t xml:space="preserve">Spirion Properties - Rental Application</w:t>
                  </w:r>
                </w:p>
              </w:tc>
            </w:tr>
          </w:tbl>
          <w:p>
            <w:pPr>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217"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96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hMerge w:val="restart"/>
          </w:tcPr>
          <w:tbl>
            <w:tblPr>
              <w:tblCellMar>
                <w:top w:w="0" w:type="dxa"/>
                <w:left w:w="0" w:type="dxa"/>
                <w:bottom w:w="0" w:type="dxa"/>
                <w:right w:w="0" w:type="dxa"/>
              </w:tblCellMar>
            </w:tblPr>
            <w:tblGrid>
              <w:gridCol w:w="8273"/>
            </w:tblGrid>
            <w:tr>
              <w:trPr>
                <w:trHeight w:val="882"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Todays Date: </w:t>
                  </w:r>
                  <w:r>
                    <w:rPr>
                      <w:rFonts w:ascii="Segoe UI" w:hAnsi="Segoe UI" w:eastAsia="Segoe UI"/>
                      <w:color w:val="000000"/>
                      <w:sz w:val="20"/>
                      <w:u w:val="single"/>
                    </w:rPr>
                    <w:t xml:space="preserve">5/15/2020             </w:t>
                  </w:r>
                  <w:r>
                    <w:rPr>
                      <w:rFonts w:ascii="Segoe UI" w:hAnsi="Segoe UI" w:eastAsia="Segoe UI"/>
                      <w:color w:val="000000"/>
                      <w:sz w:val="20"/>
                    </w:rPr>
                    <w:t xml:space="preserve">  Date of anticipated move in: </w:t>
                  </w:r>
                  <w:r>
                    <w:rPr>
                      <w:rFonts w:ascii="Segoe UI" w:hAnsi="Segoe UI" w:eastAsia="Segoe UI"/>
                      <w:color w:val="000000"/>
                      <w:sz w:val="20"/>
                      <w:u w:val="single"/>
                    </w:rPr>
                    <w:t xml:space="preserve">6/1/2020                                   </w:t>
                  </w:r>
                </w:p>
                <w:p>
                  <w:pPr>
                    <w:spacing w:after="0" w:line="240" w:lineRule="auto"/>
                    <w:jc w:val="left"/>
                  </w:pPr>
                  <w:r>
                    <w:rPr>
                      <w:rFonts w:ascii="Segoe UI" w:hAnsi="Segoe UI" w:eastAsia="Segoe UI"/>
                      <w:color w:val="000000"/>
                      <w:sz w:val="20"/>
                    </w:rPr>
                    <w:t xml:space="preserve">Property address: </w:t>
                  </w:r>
                  <w:r>
                    <w:rPr>
                      <w:rFonts w:ascii="Segoe UI" w:hAnsi="Segoe UI" w:eastAsia="Segoe UI"/>
                      <w:color w:val="000000"/>
                      <w:sz w:val="20"/>
                      <w:u w:val="single"/>
                    </w:rPr>
                    <w:t xml:space="preserve">200 Central Ave St Petersburg FL 33701                                                          </w:t>
                  </w:r>
                  <w:r>
                    <w:rPr>
                      <w:rFonts w:ascii="Segoe UI" w:hAnsi="Segoe UI" w:eastAsia="Segoe UI"/>
                      <w:color w:val="000000"/>
                      <w:sz w:val="20"/>
                    </w:rPr>
                    <w:t xml:space="preserve">  Monthly rent: </w:t>
                  </w:r>
                  <w:r>
                    <w:rPr>
                      <w:rFonts w:ascii="Segoe UI" w:hAnsi="Segoe UI" w:eastAsia="Segoe UI"/>
                      <w:color w:val="000000"/>
                      <w:sz w:val="20"/>
                      <w:u w:val="single"/>
                    </w:rPr>
                    <w:t xml:space="preserve">$1,000                 </w:t>
                  </w:r>
                  <w:r>
                    <w:rPr>
                      <w:rFonts w:ascii="Segoe UI" w:hAnsi="Segoe UI" w:eastAsia="Segoe UI"/>
                      <w:color w:val="000000"/>
                      <w:sz w:val="20"/>
                    </w:rPr>
                    <w:t xml:space="preserve"> Security deposit: </w:t>
                  </w:r>
                  <w:r>
                    <w:rPr>
                      <w:rFonts w:ascii="Segoe UI" w:hAnsi="Segoe UI" w:eastAsia="Segoe UI"/>
                      <w:color w:val="000000"/>
                      <w:sz w:val="20"/>
                      <w:u w:val="single"/>
                    </w:rPr>
                    <w:t xml:space="preserve">$1,000                           </w:t>
                  </w:r>
                  <w:r>
                    <w:rPr>
                      <w:rFonts w:ascii="Segoe UI" w:hAnsi="Segoe UI" w:eastAsia="Segoe UI"/>
                      <w:color w:val="000000"/>
                      <w:sz w:val="20"/>
                    </w:rPr>
                    <w:t xml:space="preserve"> Pet deposit: </w:t>
                  </w:r>
                  <w:r>
                    <w:rPr>
                      <w:rFonts w:ascii="Segoe UI" w:hAnsi="Segoe UI" w:eastAsia="Segoe UI"/>
                      <w:color w:val="000000"/>
                      <w:sz w:val="20"/>
                      <w:u w:val="single"/>
                    </w:rPr>
                    <w:t xml:space="preserve">$200    </w:t>
                  </w:r>
                </w:p>
              </w:tc>
            </w:tr>
          </w:tbl>
          <w:p>
            <w:pPr>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0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Borders>
              <w:top w:val="single" w:color="000000" w:sz="7"/>
            </w:tcBorders>
          </w:tcPr>
          <w:p>
            <w:pPr>
              <w:pStyle w:val="EmptyCellLayoutStyle"/>
              <w:spacing w:after="0" w:line="240" w:lineRule="auto"/>
            </w:pPr>
          </w:p>
        </w:tc>
        <w:tc>
          <w:tcPr>
            <w:tcW w:w="2172" w:type="dxa"/>
          </w:tcPr>
          <w:p>
            <w:pPr>
              <w:pStyle w:val="EmptyCellLayoutStyle"/>
              <w:spacing w:after="0" w:line="240" w:lineRule="auto"/>
            </w:pPr>
          </w:p>
        </w:tc>
      </w:tr>
      <w:tr>
        <w:trPr>
          <w:trHeight w:val="312"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hMerge w:val="restart"/>
          </w:tcPr>
          <w:tbl>
            <w:tblPr>
              <w:tblCellMar>
                <w:top w:w="0" w:type="dxa"/>
                <w:left w:w="0" w:type="dxa"/>
                <w:bottom w:w="0" w:type="dxa"/>
                <w:right w:w="0" w:type="dxa"/>
              </w:tblCellMar>
            </w:tblPr>
            <w:tblGrid>
              <w:gridCol w:w="1059"/>
            </w:tblGrid>
            <w:tr>
              <w:trPr>
                <w:trHeight w:val="234" w:hRule="atLeast"/>
              </w:trPr>
              <w:tc>
                <w:tcPr>
                  <w:tcW w:w="105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Applicant:</w:t>
                  </w:r>
                </w:p>
              </w:tc>
            </w:tr>
          </w:tbl>
          <w:p>
            <w:pPr>
              <w:spacing w:after="0" w:line="240" w:lineRule="auto"/>
            </w:pPr>
          </w:p>
        </w:tc>
        <w:tc>
          <w:tcPr>
            <w:tcW w:w="0" w:type="dxa"/>
            <w:hMerge w:val="continue"/>
          </w:tcPr>
          <w:p>
            <w:pPr>
              <w:pStyle w:val="EmptyCellLayoutStyle"/>
              <w:spacing w:after="0" w:line="240" w:lineRule="auto"/>
            </w:pPr>
          </w:p>
        </w:tc>
        <w:tc>
          <w:tcPr>
            <w:tcW w:w="1059" w:type="dxa"/>
            <w:hMerge w:val="continue"/>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7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35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hMerge w:val="restart"/>
          </w:tcPr>
          <w:tbl>
            <w:tblPr>
              <w:tblCellMar>
                <w:top w:w="0" w:type="dxa"/>
                <w:left w:w="0" w:type="dxa"/>
                <w:bottom w:w="0" w:type="dxa"/>
                <w:right w:w="0" w:type="dxa"/>
              </w:tblCellMar>
            </w:tblPr>
            <w:tblGrid>
              <w:gridCol w:w="8252"/>
            </w:tblGrid>
            <w:tr>
              <w:trPr>
                <w:trHeight w:val="282" w:hRule="atLeast"/>
              </w:trPr>
              <w:tc>
                <w:tcPr>
                  <w:tcW w:w="825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Full Name: ALONSO AALDERINK</w:t>
                  </w:r>
                </w:p>
              </w:tc>
            </w:tr>
          </w:tbl>
          <w:p>
            <w:pPr>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2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35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hMerge w:val="restart"/>
          </w:tcPr>
          <w:tbl>
            <w:tblPr>
              <w:tblCellMar>
                <w:top w:w="0" w:type="dxa"/>
                <w:left w:w="0" w:type="dxa"/>
                <w:bottom w:w="0" w:type="dxa"/>
                <w:right w:w="0" w:type="dxa"/>
              </w:tblCellMar>
            </w:tblPr>
            <w:tblGrid>
              <w:gridCol w:w="8252"/>
            </w:tblGrid>
            <w:tr>
              <w:trPr>
                <w:trHeight w:val="282" w:hRule="atLeast"/>
              </w:trPr>
              <w:tc>
                <w:tcPr>
                  <w:tcW w:w="825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Present Address:  160 CHAR NOR MANOR Boulevard  Las Vegas, NV 89101</w:t>
                  </w:r>
                </w:p>
              </w:tc>
            </w:tr>
          </w:tbl>
          <w:p>
            <w:pPr>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36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hMerge w:val="restart"/>
          </w:tcPr>
          <w:tbl>
            <w:tblPr>
              <w:tblCellMar>
                <w:top w:w="0" w:type="dxa"/>
                <w:left w:w="0" w:type="dxa"/>
                <w:bottom w:w="0" w:type="dxa"/>
                <w:right w:w="0" w:type="dxa"/>
              </w:tblCellMar>
            </w:tblPr>
            <w:tblGrid>
              <w:gridCol w:w="8252"/>
            </w:tblGrid>
            <w:tr>
              <w:trPr>
                <w:trHeight w:val="282" w:hRule="atLeast"/>
              </w:trPr>
              <w:tc>
                <w:tcPr>
                  <w:tcW w:w="825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DL# X07803760</w:t>
                  </w:r>
                </w:p>
              </w:tc>
            </w:tr>
          </w:tbl>
          <w:p>
            <w:pPr>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35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hMerge w:val="restart"/>
          </w:tcPr>
          <w:tbl>
            <w:tblPr>
              <w:tblCellMar>
                <w:top w:w="0" w:type="dxa"/>
                <w:left w:w="0" w:type="dxa"/>
                <w:bottom w:w="0" w:type="dxa"/>
                <w:right w:w="0" w:type="dxa"/>
              </w:tblCellMar>
            </w:tblPr>
            <w:tblGrid>
              <w:gridCol w:w="8252"/>
            </w:tblGrid>
            <w:tr>
              <w:trPr>
                <w:trHeight w:val="282" w:hRule="atLeast"/>
              </w:trPr>
              <w:tc>
                <w:tcPr>
                  <w:tcW w:w="825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Email Address: ALONSO.AALDERINK@sitametfaucibus.ca</w:t>
                  </w:r>
                </w:p>
              </w:tc>
            </w:tr>
          </w:tbl>
          <w:p>
            <w:pPr>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35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hMerge w:val="restart"/>
          </w:tcPr>
          <w:tbl>
            <w:tblPr>
              <w:tblCellMar>
                <w:top w:w="0" w:type="dxa"/>
                <w:left w:w="0" w:type="dxa"/>
                <w:bottom w:w="0" w:type="dxa"/>
                <w:right w:w="0" w:type="dxa"/>
              </w:tblCellMar>
            </w:tblPr>
            <w:tblGrid>
              <w:gridCol w:w="8252"/>
            </w:tblGrid>
            <w:tr>
              <w:trPr>
                <w:trHeight w:val="282" w:hRule="atLeast"/>
              </w:trPr>
              <w:tc>
                <w:tcPr>
                  <w:tcW w:w="825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Birth Date: 01-01-1920</w:t>
                  </w:r>
                </w:p>
              </w:tc>
            </w:tr>
          </w:tbl>
          <w:p>
            <w:pPr>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35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hMerge w:val="restart"/>
          </w:tcPr>
          <w:tbl>
            <w:tblPr>
              <w:tblCellMar>
                <w:top w:w="0" w:type="dxa"/>
                <w:left w:w="0" w:type="dxa"/>
                <w:bottom w:w="0" w:type="dxa"/>
                <w:right w:w="0" w:type="dxa"/>
              </w:tblCellMar>
            </w:tblPr>
            <w:tblGrid>
              <w:gridCol w:w="8252"/>
            </w:tblGrid>
            <w:tr>
              <w:trPr>
                <w:trHeight w:val="282" w:hRule="atLeast"/>
              </w:trPr>
              <w:tc>
                <w:tcPr>
                  <w:tcW w:w="825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Social Security Number: 003-08-0001</w:t>
                  </w:r>
                </w:p>
              </w:tc>
            </w:tr>
          </w:tbl>
          <w:p>
            <w:pPr>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8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Borders>
              <w:top w:val="single" w:color="000000" w:sz="7"/>
            </w:tcBorders>
          </w:tcPr>
          <w:p>
            <w:pPr>
              <w:pStyle w:val="EmptyCellLayoutStyle"/>
              <w:spacing w:after="0" w:line="240" w:lineRule="auto"/>
            </w:pPr>
          </w:p>
        </w:tc>
        <w:tc>
          <w:tcPr>
            <w:tcW w:w="2172" w:type="dxa"/>
          </w:tcPr>
          <w:p>
            <w:pPr>
              <w:pStyle w:val="EmptyCellLayoutStyle"/>
              <w:spacing w:after="0" w:line="240" w:lineRule="auto"/>
            </w:pPr>
          </w:p>
        </w:tc>
      </w:tr>
      <w:tr>
        <w:trPr>
          <w:trHeight w:val="3001"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hMerge w:val="restart"/>
          </w:tcPr>
          <w:tbl>
            <w:tblPr>
              <w:tblCellMar>
                <w:top w:w="0" w:type="dxa"/>
                <w:left w:w="0" w:type="dxa"/>
                <w:bottom w:w="0" w:type="dxa"/>
                <w:right w:w="0" w:type="dxa"/>
              </w:tblCellMar>
            </w:tblPr>
            <w:tblGrid>
              <w:gridCol w:w="8273"/>
            </w:tblGrid>
            <w:tr>
              <w:trPr>
                <w:trHeight w:val="2923"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Applicant's employment:</w:t>
                  </w:r>
                </w:p>
                <w:p>
                  <w:pPr>
                    <w:spacing w:after="0" w:line="240" w:lineRule="auto"/>
                    <w:jc w:val="left"/>
                  </w:pPr>
                  <w:r>
                    <w:rPr>
                      <w:rFonts w:ascii="Segoe UI" w:hAnsi="Segoe UI" w:eastAsia="Segoe UI"/>
                      <w:color w:val="000000"/>
                      <w:sz w:val="20"/>
                    </w:rPr>
                    <w:t xml:space="preserve">Name of present employer: ABC Company</w:t>
                  </w:r>
                </w:p>
                <w:p>
                  <w:pPr>
                    <w:spacing w:after="0" w:line="240" w:lineRule="auto"/>
                    <w:jc w:val="left"/>
                  </w:pPr>
                  <w:r>
                    <w:rPr>
                      <w:rFonts w:ascii="Segoe UI" w:hAnsi="Segoe UI" w:eastAsia="Segoe UI"/>
                      <w:color w:val="000000"/>
                      <w:sz w:val="20"/>
                    </w:rPr>
                    <w:t xml:space="preserve">Address: 101 ABC Way, St Petersburg FL 33701 </w:t>
                  </w:r>
                </w:p>
                <w:p>
                  <w:pPr>
                    <w:spacing w:after="0" w:line="240" w:lineRule="auto"/>
                    <w:jc w:val="left"/>
                  </w:pPr>
                  <w:r>
                    <w:rPr>
                      <w:rFonts w:ascii="Segoe UI" w:hAnsi="Segoe UI" w:eastAsia="Segoe UI"/>
                      <w:color w:val="000000"/>
                      <w:sz w:val="20"/>
                    </w:rPr>
                    <w:t xml:space="preserve">Position: Sr Engineer          Date started: 12/1/2019          Monthly income: $6,000</w:t>
                  </w:r>
                </w:p>
                <w:p>
                  <w:pPr>
                    <w:spacing w:after="0" w:line="240" w:lineRule="auto"/>
                    <w:jc w:val="left"/>
                  </w:pPr>
                  <w:r>
                    <w:rPr>
                      <w:rFonts w:ascii="Segoe UI" w:hAnsi="Segoe UI" w:eastAsia="Segoe UI"/>
                      <w:color w:val="000000"/>
                      <w:sz w:val="20"/>
                    </w:rPr>
                    <w:t xml:space="preserve">Supervisors name: John Doe          Phone: 727-111-2222</w:t>
                  </w:r>
                </w:p>
                <w:p>
                  <w:pPr>
                    <w:spacing w:after="0" w:line="240" w:lineRule="auto"/>
                    <w:jc w:val="left"/>
                  </w:pPr>
                  <w:r>
                    <w:rPr>
                      <w:rFonts w:ascii="Segoe UI" w:hAnsi="Segoe UI" w:eastAsia="Segoe UI"/>
                      <w:color w:val="000000"/>
                      <w:sz w:val="20"/>
                    </w:rPr>
                    <w:t xml:space="preserve">Name of previous employer: 123 Company</w:t>
                  </w:r>
                </w:p>
                <w:p>
                  <w:pPr>
                    <w:spacing w:after="0" w:line="240" w:lineRule="auto"/>
                    <w:jc w:val="left"/>
                  </w:pPr>
                  <w:r>
                    <w:rPr>
                      <w:rFonts w:ascii="Segoe UI" w:hAnsi="Segoe UI" w:eastAsia="Segoe UI"/>
                      <w:color w:val="000000"/>
                      <w:sz w:val="20"/>
                    </w:rPr>
                    <w:t xml:space="preserve">Address: 101 123 Way, St Petersburg FL 33701</w:t>
                  </w:r>
                </w:p>
                <w:p>
                  <w:pPr>
                    <w:spacing w:after="0" w:line="240" w:lineRule="auto"/>
                    <w:jc w:val="left"/>
                  </w:pPr>
                  <w:r>
                    <w:rPr>
                      <w:rFonts w:ascii="Segoe UI" w:hAnsi="Segoe UI" w:eastAsia="Segoe UI"/>
                      <w:color w:val="000000"/>
                      <w:sz w:val="20"/>
                    </w:rPr>
                    <w:t xml:space="preserve">Position: Engineer         Date started: 12/1/2017         Monthly income: $5,000</w:t>
                  </w:r>
                </w:p>
                <w:p>
                  <w:pPr>
                    <w:spacing w:after="0" w:line="240" w:lineRule="auto"/>
                    <w:jc w:val="left"/>
                  </w:pPr>
                  <w:r>
                    <w:rPr>
                      <w:rFonts w:ascii="Segoe UI" w:hAnsi="Segoe UI" w:eastAsia="Segoe UI"/>
                      <w:color w:val="000000"/>
                      <w:sz w:val="20"/>
                    </w:rPr>
                    <w:t xml:space="preserve">Supervisors name: Jane Doe          Phone: 727-222-3333</w:t>
                  </w:r>
                </w:p>
                <w:p>
                  <w:pPr>
                    <w:spacing w:after="0" w:line="240" w:lineRule="auto"/>
                    <w:jc w:val="left"/>
                  </w:pPr>
                  <w:r>
                    <w:rPr>
                      <w:rFonts w:ascii="Segoe UI" w:hAnsi="Segoe UI" w:eastAsia="Segoe UI"/>
                      <w:color w:val="000000"/>
                      <w:sz w:val="20"/>
                    </w:rPr>
                    <w:t xml:space="preserve">Other sources of income: N/A</w:t>
                  </w:r>
                </w:p>
              </w:tc>
            </w:tr>
          </w:tbl>
          <w:p>
            <w:pPr>
              <w:spacing w:after="0" w:line="240" w:lineRule="auto"/>
            </w:pPr>
          </w:p>
        </w:tc>
        <w:tc>
          <w:tcPr>
            <w:tcW w:w="0" w:type="dxa"/>
            <w:hMerge w:val="continue"/>
          </w:tcPr>
          <w:p>
            <w:pPr>
              <w:pStyle w:val="EmptyCellLayoutStyle"/>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hMerge w:val="continue"/>
          </w:tcPr>
          <w:p>
            <w:pPr>
              <w:pStyle w:val="EmptyCellLayoutStyle"/>
              <w:spacing w:after="0" w:line="240" w:lineRule="auto"/>
            </w:pPr>
          </w:p>
        </w:tc>
        <w:tc>
          <w:tcPr>
            <w:tcW w:w="2172" w:type="dxa"/>
          </w:tcPr>
          <w:p>
            <w:pPr>
              <w:pStyle w:val="EmptyCellLayoutStyle"/>
              <w:spacing w:after="0" w:line="240" w:lineRule="auto"/>
            </w:pPr>
          </w:p>
        </w:tc>
      </w:tr>
      <w:tr>
        <w:trPr>
          <w:trHeight w:val="10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Borders>
              <w:top w:val="single" w:color="000000" w:sz="7"/>
            </w:tcBorders>
          </w:tcPr>
          <w:p>
            <w:pPr>
              <w:pStyle w:val="EmptyCellLayoutStyle"/>
              <w:spacing w:after="0" w:line="240" w:lineRule="auto"/>
            </w:pPr>
          </w:p>
        </w:tc>
        <w:tc>
          <w:tcPr>
            <w:tcW w:w="2172" w:type="dxa"/>
          </w:tcPr>
          <w:p>
            <w:pPr>
              <w:pStyle w:val="EmptyCellLayoutStyle"/>
              <w:spacing w:after="0" w:line="240" w:lineRule="auto"/>
            </w:pPr>
          </w:p>
        </w:tc>
      </w:tr>
      <w:tr>
        <w:trPr>
          <w:trHeight w:val="1505"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hMerge w:val="restart"/>
          </w:tcPr>
          <w:tbl>
            <w:tblPr>
              <w:tblCellMar>
                <w:top w:w="0" w:type="dxa"/>
                <w:left w:w="0" w:type="dxa"/>
                <w:bottom w:w="0" w:type="dxa"/>
                <w:right w:w="0" w:type="dxa"/>
              </w:tblCellMar>
            </w:tblPr>
            <w:tblGrid>
              <w:gridCol w:w="8273"/>
            </w:tblGrid>
            <w:tr>
              <w:trPr>
                <w:trHeight w:val="1427"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Spouse:</w:t>
                  </w:r>
                </w:p>
                <w:p>
                  <w:pPr>
                    <w:spacing w:after="0" w:line="240" w:lineRule="auto"/>
                    <w:jc w:val="left"/>
                  </w:pPr>
                  <w:r>
                    <w:rPr>
                      <w:rFonts w:ascii="Segoe UI" w:hAnsi="Segoe UI" w:eastAsia="Segoe UI"/>
                      <w:color w:val="000000"/>
                      <w:sz w:val="20"/>
                    </w:rPr>
                    <w:t xml:space="preserve">Full name of spouse: N/A</w:t>
                  </w:r>
                </w:p>
                <w:p>
                  <w:pPr>
                    <w:spacing w:after="0" w:line="240" w:lineRule="auto"/>
                    <w:jc w:val="left"/>
                  </w:pPr>
                  <w:r>
                    <w:rPr>
                      <w:rFonts w:ascii="Segoe UI" w:hAnsi="Segoe UI" w:eastAsia="Segoe UI"/>
                      <w:color w:val="000000"/>
                      <w:sz w:val="20"/>
                    </w:rPr>
                    <w:t xml:space="preserve">Present Address: N/A</w:t>
                  </w:r>
                </w:p>
                <w:p>
                  <w:pPr>
                    <w:spacing w:after="0" w:line="240" w:lineRule="auto"/>
                    <w:jc w:val="left"/>
                  </w:pPr>
                  <w:r>
                    <w:rPr>
                      <w:rFonts w:ascii="Segoe UI" w:hAnsi="Segoe UI" w:eastAsia="Segoe UI"/>
                      <w:color w:val="000000"/>
                      <w:sz w:val="20"/>
                    </w:rPr>
                    <w:t xml:space="preserve">Telephone number (home):          (work): </w:t>
                  </w:r>
                </w:p>
                <w:p>
                  <w:pPr>
                    <w:spacing w:after="0" w:line="240" w:lineRule="auto"/>
                    <w:jc w:val="left"/>
                  </w:pPr>
                  <w:r>
                    <w:rPr>
                      <w:rFonts w:ascii="Segoe UI" w:hAnsi="Segoe UI" w:eastAsia="Segoe UI"/>
                      <w:color w:val="000000"/>
                      <w:sz w:val="20"/>
                    </w:rPr>
                    <w:t xml:space="preserve">D.O.B.:          social security #:          Drivers license: </w:t>
                  </w:r>
                </w:p>
              </w:tc>
            </w:tr>
          </w:tbl>
          <w:p>
            <w:pPr>
              <w:spacing w:after="0" w:line="240" w:lineRule="auto"/>
            </w:pPr>
          </w:p>
        </w:tc>
        <w:tc>
          <w:tcPr>
            <w:tcW w:w="0" w:type="dxa"/>
            <w:hMerge w:val="continue"/>
          </w:tcPr>
          <w:p>
            <w:pPr>
              <w:pStyle w:val="EmptyCellLayoutStyle"/>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hMerge w:val="continue"/>
          </w:tcPr>
          <w:p>
            <w:pPr>
              <w:pStyle w:val="EmptyCellLayoutStyle"/>
              <w:spacing w:after="0" w:line="240" w:lineRule="auto"/>
            </w:pPr>
          </w:p>
        </w:tc>
        <w:tc>
          <w:tcPr>
            <w:tcW w:w="2172" w:type="dxa"/>
          </w:tcPr>
          <w:p>
            <w:pPr>
              <w:pStyle w:val="EmptyCellLayoutStyle"/>
              <w:spacing w:after="0" w:line="240" w:lineRule="auto"/>
            </w:pPr>
          </w:p>
        </w:tc>
      </w:tr>
      <w:tr>
        <w:trPr>
          <w:trHeight w:val="8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Borders>
              <w:top w:val="single" w:color="000000" w:sz="7"/>
            </w:tcBorders>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2864" w:hRule="atLeast"/>
        </w:trPr>
        <w:tc>
          <w:tcPr>
            <w:tcW w:w="182" w:type="dxa"/>
          </w:tcPr>
          <w:p>
            <w:pPr>
              <w:pStyle w:val="EmptyCellLayoutStyle"/>
              <w:spacing w:after="0" w:line="240" w:lineRule="auto"/>
            </w:pPr>
          </w:p>
        </w:tc>
        <w:tc>
          <w:tcPr>
            <w:tcW w:w="2" w:type="dxa"/>
            <w:hMerge w:val="restart"/>
          </w:tcPr>
          <w:tbl>
            <w:tblPr>
              <w:tblCellMar>
                <w:top w:w="0" w:type="dxa"/>
                <w:left w:w="0" w:type="dxa"/>
                <w:bottom w:w="0" w:type="dxa"/>
                <w:right w:w="0" w:type="dxa"/>
              </w:tblCellMar>
            </w:tblPr>
            <w:tblGrid>
              <w:gridCol w:w="8273"/>
            </w:tblGrid>
            <w:tr>
              <w:trPr>
                <w:trHeight w:val="2786"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Spouse's employment:</w:t>
                  </w:r>
                </w:p>
                <w:p>
                  <w:pPr>
                    <w:spacing w:after="0" w:line="240" w:lineRule="auto"/>
                    <w:jc w:val="left"/>
                  </w:pPr>
                  <w:r>
                    <w:rPr>
                      <w:rFonts w:ascii="Segoe UI" w:hAnsi="Segoe UI" w:eastAsia="Segoe UI"/>
                      <w:color w:val="000000"/>
                      <w:sz w:val="20"/>
                    </w:rPr>
                    <w:t xml:space="preserve">Name of present employer: N/A</w:t>
                  </w:r>
                </w:p>
                <w:p>
                  <w:pPr>
                    <w:spacing w:after="0" w:line="240" w:lineRule="auto"/>
                    <w:jc w:val="left"/>
                  </w:pPr>
                  <w:r>
                    <w:rPr>
                      <w:rFonts w:ascii="Segoe UI" w:hAnsi="Segoe UI" w:eastAsia="Segoe UI"/>
                      <w:color w:val="000000"/>
                      <w:sz w:val="20"/>
                    </w:rPr>
                    <w:t xml:space="preserve">Address:  </w:t>
                  </w:r>
                </w:p>
                <w:p>
                  <w:pPr>
                    <w:spacing w:after="0" w:line="240" w:lineRule="auto"/>
                    <w:jc w:val="left"/>
                  </w:pPr>
                  <w:r>
                    <w:rPr>
                      <w:rFonts w:ascii="Segoe UI" w:hAnsi="Segoe UI" w:eastAsia="Segoe UI"/>
                      <w:color w:val="000000"/>
                      <w:sz w:val="20"/>
                    </w:rPr>
                    <w:t xml:space="preserve">Position:           Date started:           Monthly income: </w:t>
                  </w:r>
                </w:p>
                <w:p>
                  <w:pPr>
                    <w:spacing w:after="0" w:line="240" w:lineRule="auto"/>
                    <w:jc w:val="left"/>
                  </w:pPr>
                  <w:r>
                    <w:rPr>
                      <w:rFonts w:ascii="Segoe UI" w:hAnsi="Segoe UI" w:eastAsia="Segoe UI"/>
                      <w:color w:val="000000"/>
                      <w:sz w:val="20"/>
                    </w:rPr>
                    <w:t xml:space="preserve">Supervisors name:           Phone: </w:t>
                  </w:r>
                </w:p>
                <w:p>
                  <w:pPr>
                    <w:spacing w:after="0" w:line="240" w:lineRule="auto"/>
                    <w:jc w:val="left"/>
                  </w:pPr>
                  <w:r>
                    <w:rPr>
                      <w:rFonts w:ascii="Segoe UI" w:hAnsi="Segoe UI" w:eastAsia="Segoe UI"/>
                      <w:color w:val="000000"/>
                      <w:sz w:val="20"/>
                    </w:rPr>
                    <w:t xml:space="preserve">Name of previous employer: </w:t>
                  </w:r>
                </w:p>
                <w:p>
                  <w:pPr>
                    <w:spacing w:after="0" w:line="240" w:lineRule="auto"/>
                    <w:jc w:val="left"/>
                  </w:pPr>
                  <w:r>
                    <w:rPr>
                      <w:rFonts w:ascii="Segoe UI" w:hAnsi="Segoe UI" w:eastAsia="Segoe UI"/>
                      <w:color w:val="000000"/>
                      <w:sz w:val="20"/>
                    </w:rPr>
                    <w:t xml:space="preserve">Address: </w:t>
                  </w:r>
                </w:p>
                <w:p>
                  <w:pPr>
                    <w:spacing w:after="0" w:line="240" w:lineRule="auto"/>
                    <w:jc w:val="left"/>
                  </w:pPr>
                  <w:r>
                    <w:rPr>
                      <w:rFonts w:ascii="Segoe UI" w:hAnsi="Segoe UI" w:eastAsia="Segoe UI"/>
                      <w:color w:val="000000"/>
                      <w:sz w:val="20"/>
                    </w:rPr>
                    <w:t xml:space="preserve">Position:          Date started:          Monthly income: </w:t>
                  </w:r>
                </w:p>
                <w:p>
                  <w:pPr>
                    <w:spacing w:after="0" w:line="240" w:lineRule="auto"/>
                    <w:jc w:val="left"/>
                  </w:pPr>
                  <w:r>
                    <w:rPr>
                      <w:rFonts w:ascii="Segoe UI" w:hAnsi="Segoe UI" w:eastAsia="Segoe UI"/>
                      <w:color w:val="000000"/>
                      <w:sz w:val="20"/>
                    </w:rPr>
                    <w:t xml:space="preserve">Supervisors name:           Phone: </w:t>
                  </w:r>
                </w:p>
                <w:p>
                  <w:pPr>
                    <w:spacing w:after="0" w:line="240" w:lineRule="auto"/>
                    <w:jc w:val="left"/>
                  </w:pPr>
                  <w:r>
                    <w:rPr>
                      <w:rFonts w:ascii="Segoe UI" w:hAnsi="Segoe UI" w:eastAsia="Segoe UI"/>
                      <w:color w:val="000000"/>
                      <w:sz w:val="20"/>
                    </w:rPr>
                    <w:t xml:space="preserve">Other sources of income: </w:t>
                  </w:r>
                </w:p>
              </w:tc>
            </w:tr>
          </w:tbl>
          <w:p>
            <w:pPr>
              <w:spacing w:after="0" w:line="240" w:lineRule="auto"/>
            </w:pPr>
          </w:p>
        </w:tc>
        <w:tc>
          <w:tcPr>
            <w:tcW w:w="17"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0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Borders>
              <w:top w:val="single" w:color="000000" w:sz="7"/>
            </w:tcBorders>
          </w:tcPr>
          <w:p>
            <w:pPr>
              <w:pStyle w:val="EmptyCellLayoutStyle"/>
              <w:spacing w:after="0" w:line="240" w:lineRule="auto"/>
            </w:pPr>
          </w:p>
        </w:tc>
        <w:tc>
          <w:tcPr>
            <w:tcW w:w="17" w:type="dxa"/>
            <w:tcBorders>
              <w:top w:val="single" w:color="000000" w:sz="7"/>
            </w:tcBorders>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504"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hMerge w:val="restart"/>
          </w:tcPr>
          <w:tbl>
            <w:tblPr>
              <w:tblCellMar>
                <w:top w:w="0" w:type="dxa"/>
                <w:left w:w="0" w:type="dxa"/>
                <w:bottom w:w="0" w:type="dxa"/>
                <w:right w:w="0" w:type="dxa"/>
              </w:tblCellMar>
            </w:tblPr>
            <w:tblGrid>
              <w:gridCol w:w="8273"/>
            </w:tblGrid>
            <w:tr>
              <w:trPr>
                <w:trHeight w:val="1426"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Present Landlord or Mortgage Company:</w:t>
                  </w:r>
                </w:p>
                <w:p>
                  <w:pPr>
                    <w:spacing w:after="0" w:line="240" w:lineRule="auto"/>
                    <w:jc w:val="left"/>
                  </w:pPr>
                  <w:r>
                    <w:rPr>
                      <w:rFonts w:ascii="Segoe UI" w:hAnsi="Segoe UI" w:eastAsia="Segoe UI"/>
                      <w:color w:val="000000"/>
                      <w:sz w:val="20"/>
                    </w:rPr>
                    <w:t xml:space="preserve">Present Landlord or mortgage company: Varonis Properties LLC</w:t>
                  </w:r>
                </w:p>
                <w:p>
                  <w:pPr>
                    <w:spacing w:after="0" w:line="240" w:lineRule="auto"/>
                    <w:jc w:val="left"/>
                  </w:pPr>
                  <w:r>
                    <w:rPr>
                      <w:rFonts w:ascii="Segoe UI" w:hAnsi="Segoe UI" w:eastAsia="Segoe UI"/>
                      <w:color w:val="000000"/>
                      <w:sz w:val="20"/>
                    </w:rPr>
                    <w:t xml:space="preserve">Telephone number (home): 800-555-1213          (work): 800-555-1212</w:t>
                  </w:r>
                </w:p>
                <w:p>
                  <w:pPr>
                    <w:spacing w:after="0" w:line="240" w:lineRule="auto"/>
                    <w:jc w:val="left"/>
                  </w:pPr>
                  <w:r>
                    <w:rPr>
                      <w:rFonts w:ascii="Segoe UI" w:hAnsi="Segoe UI" w:eastAsia="Segoe UI"/>
                      <w:color w:val="000000"/>
                      <w:sz w:val="20"/>
                    </w:rPr>
                    <w:t xml:space="preserve">Monthly rent or mortgage payment: $1,000   </w:t>
                  </w:r>
                </w:p>
                <w:p>
                  <w:pPr>
                    <w:spacing w:after="0" w:line="240" w:lineRule="auto"/>
                    <w:jc w:val="left"/>
                  </w:pPr>
                  <w:r>
                    <w:rPr>
                      <w:rFonts w:ascii="Segoe UI" w:hAnsi="Segoe UI" w:eastAsia="Segoe UI"/>
                      <w:color w:val="000000"/>
                      <w:sz w:val="20"/>
                    </w:rPr>
                    <w:t xml:space="preserve">Date of move-in: 6/1/2019          Date of move-out: 5/31/2020</w:t>
                  </w:r>
                </w:p>
              </w:tc>
            </w:tr>
          </w:tbl>
          <w:p>
            <w:pPr>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00" w:hRule="atLeast"/>
        </w:trPr>
        <w:tc>
          <w:tcPr>
            <w:tcW w:w="182" w:type="dxa"/>
          </w:tcPr>
          <w:p>
            <w:pPr>
              <w:pStyle w:val="EmptyCellLayoutStyle"/>
              <w:spacing w:after="0" w:line="240" w:lineRule="auto"/>
            </w:pPr>
          </w:p>
        </w:tc>
        <w:tc>
          <w:tcPr>
            <w:tcW w:w="2" w:type="dxa"/>
            <w:tcBorders>
              <w:top w:val="single" w:color="000000" w:sz="7"/>
            </w:tcBorders>
          </w:tcPr>
          <w:p>
            <w:pPr>
              <w:pStyle w:val="EmptyCellLayoutStyle"/>
              <w:spacing w:after="0" w:line="240" w:lineRule="auto"/>
            </w:pPr>
          </w:p>
        </w:tc>
        <w:tc>
          <w:tcPr>
            <w:tcW w:w="17" w:type="dxa"/>
            <w:tcBorders>
              <w:top w:val="single" w:color="000000" w:sz="7"/>
            </w:tcBorders>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504"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hMerge w:val="restart"/>
          </w:tcPr>
          <w:tbl>
            <w:tblPr>
              <w:tblCellMar>
                <w:top w:w="0" w:type="dxa"/>
                <w:left w:w="0" w:type="dxa"/>
                <w:bottom w:w="0" w:type="dxa"/>
                <w:right w:w="0" w:type="dxa"/>
              </w:tblCellMar>
            </w:tblPr>
            <w:tblGrid>
              <w:gridCol w:w="8273"/>
            </w:tblGrid>
            <w:tr>
              <w:trPr>
                <w:trHeight w:val="1426"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Previous Landlord or Mortgage Company:</w:t>
                  </w:r>
                </w:p>
                <w:p>
                  <w:pPr>
                    <w:spacing w:after="0" w:line="240" w:lineRule="auto"/>
                    <w:jc w:val="left"/>
                  </w:pPr>
                  <w:r>
                    <w:rPr>
                      <w:rFonts w:ascii="Segoe UI" w:hAnsi="Segoe UI" w:eastAsia="Segoe UI"/>
                      <w:color w:val="000000"/>
                      <w:sz w:val="20"/>
                    </w:rPr>
                    <w:t xml:space="preserve">Previous Landlord or mortgage company: Big ID Properties LLC</w:t>
                  </w:r>
                </w:p>
                <w:p>
                  <w:pPr>
                    <w:spacing w:after="0" w:line="240" w:lineRule="auto"/>
                    <w:jc w:val="left"/>
                  </w:pPr>
                  <w:r>
                    <w:rPr>
                      <w:rFonts w:ascii="Segoe UI" w:hAnsi="Segoe UI" w:eastAsia="Segoe UI"/>
                      <w:color w:val="000000"/>
                      <w:sz w:val="20"/>
                    </w:rPr>
                    <w:t xml:space="preserve">Telephone number (home): 800-555-1214          (work): 800-555-1215</w:t>
                  </w:r>
                </w:p>
                <w:p>
                  <w:pPr>
                    <w:spacing w:after="0" w:line="240" w:lineRule="auto"/>
                    <w:jc w:val="left"/>
                  </w:pPr>
                  <w:r>
                    <w:rPr>
                      <w:rFonts w:ascii="Segoe UI" w:hAnsi="Segoe UI" w:eastAsia="Segoe UI"/>
                      <w:color w:val="000000"/>
                      <w:sz w:val="20"/>
                    </w:rPr>
                    <w:t xml:space="preserve">Monthly rent or mortgage payment: $1,000</w:t>
                  </w:r>
                </w:p>
                <w:p>
                  <w:pPr>
                    <w:spacing w:after="0" w:line="240" w:lineRule="auto"/>
                    <w:jc w:val="left"/>
                  </w:pPr>
                  <w:r>
                    <w:rPr>
                      <w:rFonts w:ascii="Segoe UI" w:hAnsi="Segoe UI" w:eastAsia="Segoe UI"/>
                      <w:color w:val="000000"/>
                      <w:sz w:val="20"/>
                    </w:rPr>
                    <w:t xml:space="preserve">Date of move-in: 6/1/2018          Date of move-out: 5/31/2019</w:t>
                  </w:r>
                </w:p>
              </w:tc>
            </w:tr>
          </w:tbl>
          <w:p>
            <w:pPr>
              <w:spacing w:after="0" w:line="240" w:lineRule="auto"/>
            </w:pPr>
          </w:p>
        </w:tc>
        <w:tc>
          <w:tcPr>
            <w:tcW w:w="0"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1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Borders>
              <w:top w:val="single" w:color="000000" w:sz="7"/>
            </w:tcBorders>
          </w:tcPr>
          <w:p>
            <w:pPr>
              <w:pStyle w:val="EmptyCellLayoutStyle"/>
              <w:spacing w:after="0" w:line="240" w:lineRule="auto"/>
            </w:pPr>
          </w:p>
        </w:tc>
        <w:tc>
          <w:tcPr>
            <w:tcW w:w="2172" w:type="dxa"/>
          </w:tcPr>
          <w:p>
            <w:pPr>
              <w:pStyle w:val="EmptyCellLayoutStyle"/>
              <w:spacing w:after="0" w:line="240" w:lineRule="auto"/>
            </w:pPr>
          </w:p>
        </w:tc>
      </w:tr>
      <w:tr>
        <w:trPr>
          <w:trHeight w:val="1504"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hMerge w:val="restart"/>
          </w:tcPr>
          <w:tbl>
            <w:tblPr>
              <w:tblCellMar>
                <w:top w:w="0" w:type="dxa"/>
                <w:left w:w="0" w:type="dxa"/>
                <w:bottom w:w="0" w:type="dxa"/>
                <w:right w:w="0" w:type="dxa"/>
              </w:tblCellMar>
            </w:tblPr>
            <w:tblGrid>
              <w:gridCol w:w="8273"/>
            </w:tblGrid>
            <w:tr>
              <w:trPr>
                <w:trHeight w:val="1426"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Personal References:</w:t>
                  </w:r>
                </w:p>
                <w:p>
                  <w:pPr>
                    <w:spacing w:after="0" w:line="240" w:lineRule="auto"/>
                    <w:jc w:val="left"/>
                  </w:pPr>
                  <w:r>
                    <w:rPr>
                      <w:rFonts w:ascii="Segoe UI" w:hAnsi="Segoe UI" w:eastAsia="Segoe UI"/>
                      <w:color w:val="000000"/>
                      <w:sz w:val="20"/>
                    </w:rPr>
                    <w:t xml:space="preserve">Name: Jim Johnson         Phone: 727-999-9999</w:t>
                  </w:r>
                </w:p>
                <w:p>
                  <w:pPr>
                    <w:spacing w:after="0" w:line="240" w:lineRule="auto"/>
                    <w:jc w:val="left"/>
                  </w:pPr>
                  <w:r>
                    <w:rPr>
                      <w:rFonts w:ascii="Segoe UI" w:hAnsi="Segoe UI" w:eastAsia="Segoe UI"/>
                      <w:color w:val="000000"/>
                      <w:sz w:val="20"/>
                    </w:rPr>
                    <w:t xml:space="preserve">Address: 101 1st St N, St Petersburg FL 33701</w:t>
                  </w:r>
                </w:p>
                <w:p>
                  <w:pPr>
                    <w:spacing w:after="0" w:line="240" w:lineRule="auto"/>
                    <w:jc w:val="left"/>
                  </w:pPr>
                  <w:r>
                    <w:rPr>
                      <w:rFonts w:ascii="Segoe UI" w:hAnsi="Segoe UI" w:eastAsia="Segoe UI"/>
                      <w:color w:val="000000"/>
                      <w:sz w:val="20"/>
                    </w:rPr>
                    <w:t xml:space="preserve">Name: Jack Johnson         Phone: 727-999-9998         </w:t>
                  </w:r>
                </w:p>
                <w:p>
                  <w:pPr>
                    <w:spacing w:after="0" w:line="240" w:lineRule="auto"/>
                    <w:jc w:val="left"/>
                  </w:pPr>
                  <w:r>
                    <w:rPr>
                      <w:rFonts w:ascii="Segoe UI" w:hAnsi="Segoe UI" w:eastAsia="Segoe UI"/>
                      <w:color w:val="000000"/>
                      <w:sz w:val="20"/>
                    </w:rPr>
                    <w:t xml:space="preserve">Address: 102 1st St N, St Petersburg FL 33701</w:t>
                  </w:r>
                </w:p>
              </w:tc>
            </w:tr>
          </w:tbl>
          <w:p>
            <w:pPr>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hMerge w:val="continue"/>
          </w:tcPr>
          <w:p>
            <w:pPr>
              <w:pStyle w:val="EmptyCellLayoutStyle"/>
              <w:spacing w:after="0" w:line="240" w:lineRule="auto"/>
            </w:pPr>
          </w:p>
        </w:tc>
        <w:tc>
          <w:tcPr>
            <w:tcW w:w="2172" w:type="dxa"/>
          </w:tcPr>
          <w:p>
            <w:pPr>
              <w:pStyle w:val="EmptyCellLayoutStyle"/>
              <w:spacing w:after="0" w:line="240" w:lineRule="auto"/>
            </w:pPr>
          </w:p>
        </w:tc>
      </w:tr>
      <w:tr>
        <w:trPr>
          <w:trHeight w:val="8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Borders>
              <w:top w:val="single" w:color="000000" w:sz="7"/>
            </w:tcBorders>
          </w:tcPr>
          <w:p>
            <w:pPr>
              <w:pStyle w:val="EmptyCellLayoutStyle"/>
              <w:spacing w:after="0" w:line="240" w:lineRule="auto"/>
            </w:pPr>
          </w:p>
        </w:tc>
        <w:tc>
          <w:tcPr>
            <w:tcW w:w="2172" w:type="dxa"/>
          </w:tcPr>
          <w:p>
            <w:pPr>
              <w:pStyle w:val="EmptyCellLayoutStyle"/>
              <w:spacing w:after="0" w:line="240" w:lineRule="auto"/>
            </w:pPr>
          </w:p>
        </w:tc>
      </w:tr>
      <w:tr>
        <w:trPr>
          <w:trHeight w:val="934"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hMerge w:val="restart"/>
          </w:tcPr>
          <w:tbl>
            <w:tblPr>
              <w:tblCellMar>
                <w:top w:w="0" w:type="dxa"/>
                <w:left w:w="0" w:type="dxa"/>
                <w:bottom w:w="0" w:type="dxa"/>
                <w:right w:w="0" w:type="dxa"/>
              </w:tblCellMar>
            </w:tblPr>
            <w:tblGrid>
              <w:gridCol w:w="8273"/>
            </w:tblGrid>
            <w:tr>
              <w:trPr>
                <w:trHeight w:val="856"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Emergency</w:t>
                  </w:r>
                  <w:r>
                    <w:rPr>
                      <w:rFonts w:ascii="Segoe UI" w:hAnsi="Segoe UI" w:eastAsia="Segoe UI"/>
                      <w:color w:val="000000"/>
                      <w:sz w:val="20"/>
                    </w:rPr>
                    <w:t xml:space="preserve">:</w:t>
                  </w:r>
                </w:p>
                <w:p>
                  <w:pPr>
                    <w:spacing w:after="0" w:line="240" w:lineRule="auto"/>
                    <w:jc w:val="left"/>
                  </w:pPr>
                  <w:r>
                    <w:rPr>
                      <w:rFonts w:ascii="Segoe UI" w:hAnsi="Segoe UI" w:eastAsia="Segoe UI"/>
                      <w:color w:val="000000"/>
                      <w:sz w:val="20"/>
                    </w:rPr>
                    <w:t xml:space="preserve">In case of emergency contact: Jill Johnson</w:t>
                  </w:r>
                </w:p>
                <w:p>
                  <w:pPr>
                    <w:spacing w:after="0" w:line="240" w:lineRule="auto"/>
                    <w:jc w:val="left"/>
                  </w:pPr>
                  <w:r>
                    <w:rPr>
                      <w:rFonts w:ascii="Segoe UI" w:hAnsi="Segoe UI" w:eastAsia="Segoe UI"/>
                      <w:color w:val="000000"/>
                      <w:sz w:val="20"/>
                    </w:rPr>
                    <w:t xml:space="preserve">Relationship: Friend          Phone: 727-999-9997</w:t>
                  </w:r>
                </w:p>
              </w:tc>
            </w:tr>
          </w:tbl>
          <w:p>
            <w:pPr>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hMerge w:val="continue"/>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33"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Borders>
              <w:top w:val="single" w:color="000000" w:sz="7"/>
            </w:tcBorders>
          </w:tcPr>
          <w:p>
            <w:pPr>
              <w:pStyle w:val="EmptyCellLayoutStyle"/>
              <w:spacing w:after="0" w:line="240" w:lineRule="auto"/>
            </w:pPr>
          </w:p>
        </w:tc>
        <w:tc>
          <w:tcPr>
            <w:tcW w:w="2172" w:type="dxa"/>
          </w:tcPr>
          <w:p>
            <w:pPr>
              <w:pStyle w:val="EmptyCellLayoutStyle"/>
              <w:spacing w:after="0" w:line="240" w:lineRule="auto"/>
            </w:pPr>
          </w:p>
        </w:tc>
      </w:tr>
      <w:tr>
        <w:trPr>
          <w:trHeight w:val="546"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hMerge w:val="restart"/>
          </w:tcPr>
          <w:tbl>
            <w:tblPr>
              <w:tblCellMar>
                <w:top w:w="0" w:type="dxa"/>
                <w:left w:w="0" w:type="dxa"/>
                <w:bottom w:w="0" w:type="dxa"/>
                <w:right w:w="0" w:type="dxa"/>
              </w:tblCellMar>
            </w:tblPr>
            <w:tblGrid>
              <w:gridCol w:w="1637"/>
            </w:tblGrid>
            <w:tr>
              <w:trPr>
                <w:trHeight w:val="468" w:hRule="atLeast"/>
              </w:trPr>
              <w:tc>
                <w:tcPr>
                  <w:tcW w:w="1637"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Occupants:</w:t>
                  </w:r>
                </w:p>
                <w:p>
                  <w:pPr>
                    <w:spacing w:after="0" w:line="240" w:lineRule="auto"/>
                    <w:jc w:val="left"/>
                  </w:pPr>
                  <w:r>
                    <w:rPr>
                      <w:rFonts w:ascii="Segoe UI" w:hAnsi="Segoe UI" w:eastAsia="Segoe UI"/>
                      <w:color w:val="000000"/>
                      <w:sz w:val="20"/>
                    </w:rPr>
                    <w:t xml:space="preserve">List all occupants: </w:t>
                  </w:r>
                </w:p>
              </w:tc>
            </w:tr>
          </w:tbl>
          <w:p>
            <w:pPr>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0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Borders>
              <w:top w:val="single" w:color="000000" w:sz="7"/>
            </w:tcBorders>
          </w:tcPr>
          <w:p>
            <w:pPr>
              <w:pStyle w:val="EmptyCellLayoutStyle"/>
              <w:spacing w:after="0" w:line="240" w:lineRule="auto"/>
            </w:pPr>
          </w:p>
        </w:tc>
        <w:tc>
          <w:tcPr>
            <w:tcW w:w="2172" w:type="dxa"/>
          </w:tcPr>
          <w:p>
            <w:pPr>
              <w:pStyle w:val="EmptyCellLayoutStyle"/>
              <w:spacing w:after="0" w:line="240" w:lineRule="auto"/>
            </w:pPr>
          </w:p>
        </w:tc>
      </w:tr>
      <w:tr>
        <w:trPr>
          <w:trHeight w:val="934"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hMerge w:val="restart"/>
          </w:tcPr>
          <w:tbl>
            <w:tblPr>
              <w:tblCellMar>
                <w:top w:w="0" w:type="dxa"/>
                <w:left w:w="0" w:type="dxa"/>
                <w:bottom w:w="0" w:type="dxa"/>
                <w:right w:w="0" w:type="dxa"/>
              </w:tblCellMar>
            </w:tblPr>
            <w:tblGrid>
              <w:gridCol w:w="8273"/>
            </w:tblGrid>
            <w:tr>
              <w:trPr>
                <w:trHeight w:val="856"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Pets:</w:t>
                  </w:r>
                </w:p>
                <w:p>
                  <w:pPr>
                    <w:spacing w:after="0" w:line="240" w:lineRule="auto"/>
                    <w:jc w:val="left"/>
                  </w:pPr>
                  <w:r>
                    <w:rPr>
                      <w:rFonts w:ascii="Segoe UI" w:hAnsi="Segoe UI" w:eastAsia="Segoe UI"/>
                      <w:color w:val="000000"/>
                      <w:sz w:val="20"/>
                    </w:rPr>
                    <w:t xml:space="preserve">List any pets:  type: Dog          breed: Poochie         weight: 50 lbs         age: 12 years</w:t>
                  </w:r>
                </w:p>
                <w:p>
                  <w:pPr>
                    <w:spacing w:after="0" w:line="240" w:lineRule="auto"/>
                    <w:jc w:val="left"/>
                  </w:pPr>
                  <w:r>
                    <w:rPr>
                      <w:rFonts w:ascii="Segoe UI" w:hAnsi="Segoe UI" w:eastAsia="Segoe UI"/>
                      <w:color w:val="000000"/>
                      <w:sz w:val="20"/>
                    </w:rPr>
                    <w:t xml:space="preserve">List any pets:  type:           breed:          weight:          age: </w:t>
                  </w:r>
                </w:p>
              </w:tc>
            </w:tr>
          </w:tbl>
          <w:p>
            <w:pPr>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hMerge w:val="continue"/>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0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Borders>
              <w:top w:val="single" w:color="000000" w:sz="7"/>
            </w:tcBorders>
          </w:tcPr>
          <w:p>
            <w:pPr>
              <w:pStyle w:val="EmptyCellLayoutStyle"/>
              <w:spacing w:after="0" w:line="240" w:lineRule="auto"/>
            </w:pPr>
          </w:p>
        </w:tc>
        <w:tc>
          <w:tcPr>
            <w:tcW w:w="2172" w:type="dxa"/>
          </w:tcPr>
          <w:p>
            <w:pPr>
              <w:pStyle w:val="EmptyCellLayoutStyle"/>
              <w:spacing w:after="0" w:line="240" w:lineRule="auto"/>
            </w:pPr>
          </w:p>
        </w:tc>
      </w:tr>
      <w:tr>
        <w:trPr>
          <w:trHeight w:val="934"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hMerge w:val="restart"/>
          </w:tcPr>
          <w:tbl>
            <w:tblPr>
              <w:tblCellMar>
                <w:top w:w="0" w:type="dxa"/>
                <w:left w:w="0" w:type="dxa"/>
                <w:bottom w:w="0" w:type="dxa"/>
                <w:right w:w="0" w:type="dxa"/>
              </w:tblCellMar>
            </w:tblPr>
            <w:tblGrid>
              <w:gridCol w:w="8273"/>
            </w:tblGrid>
            <w:tr>
              <w:trPr>
                <w:trHeight w:val="856"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Vehicles:</w:t>
                  </w:r>
                </w:p>
                <w:p>
                  <w:pPr>
                    <w:spacing w:after="0" w:line="240" w:lineRule="auto"/>
                    <w:jc w:val="left"/>
                  </w:pPr>
                  <w:r>
                    <w:rPr>
                      <w:rFonts w:ascii="Segoe UI" w:hAnsi="Segoe UI" w:eastAsia="Segoe UI"/>
                      <w:color w:val="000000"/>
                      <w:sz w:val="20"/>
                    </w:rPr>
                    <w:t xml:space="preserve">List vehicles to be parked at premises:</w:t>
                  </w:r>
                </w:p>
                <w:p>
                  <w:pPr>
                    <w:spacing w:after="0" w:line="240" w:lineRule="auto"/>
                    <w:jc w:val="left"/>
                  </w:pPr>
                  <w:r>
                    <w:rPr>
                      <w:rFonts w:ascii="Segoe UI" w:hAnsi="Segoe UI" w:eastAsia="Segoe UI"/>
                      <w:color w:val="000000"/>
                      <w:sz w:val="20"/>
                    </w:rPr>
                    <w:t xml:space="preserve">make: Honda          model: Civic          year: 1999</w:t>
                  </w:r>
                </w:p>
                <w:p>
                  <w:pPr>
                    <w:spacing w:after="0" w:line="240" w:lineRule="auto"/>
                    <w:jc w:val="left"/>
                  </w:pPr>
                  <w:r>
                    <w:rPr>
                      <w:rFonts w:ascii="Segoe UI" w:hAnsi="Segoe UI" w:eastAsia="Segoe UI"/>
                      <w:color w:val="000000"/>
                      <w:sz w:val="20"/>
                    </w:rPr>
                    <w:t xml:space="preserve">make:          model:          year </w:t>
                  </w:r>
                </w:p>
              </w:tc>
            </w:tr>
          </w:tbl>
          <w:p>
            <w:pPr>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hMerge w:val="continue"/>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0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Borders>
              <w:top w:val="single" w:color="000000" w:sz="7"/>
            </w:tcBorders>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Borders>
              <w:top w:val="single" w:color="000000" w:sz="7"/>
            </w:tcBorders>
          </w:tcPr>
          <w:p>
            <w:pPr>
              <w:pStyle w:val="EmptyCellLayoutStyle"/>
              <w:spacing w:after="0" w:line="240" w:lineRule="auto"/>
            </w:pPr>
          </w:p>
        </w:tc>
        <w:tc>
          <w:tcPr>
            <w:tcW w:w="2172" w:type="dxa"/>
          </w:tcPr>
          <w:p>
            <w:pPr>
              <w:pStyle w:val="EmptyCellLayoutStyle"/>
              <w:spacing w:after="0" w:line="240" w:lineRule="auto"/>
            </w:pPr>
          </w:p>
        </w:tc>
      </w:tr>
      <w:tr>
        <w:trPr>
          <w:trHeight w:val="4913"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hMerge w:val="restart"/>
          </w:tcPr>
          <w:tbl>
            <w:tblPr>
              <w:tblCellMar>
                <w:top w:w="0" w:type="dxa"/>
                <w:left w:w="0" w:type="dxa"/>
                <w:bottom w:w="0" w:type="dxa"/>
                <w:right w:w="0" w:type="dxa"/>
              </w:tblCellMar>
            </w:tblPr>
            <w:tblGrid>
              <w:gridCol w:w="8273"/>
            </w:tblGrid>
            <w:tr>
              <w:trPr>
                <w:trHeight w:val="4836" w:hRule="atLeast"/>
              </w:trPr>
              <w:tc>
                <w:tcPr>
                  <w:tcW w:w="8273"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20"/>
                    </w:rPr>
                    <w:t xml:space="preserve">Credit / Criminal History:</w:t>
                  </w:r>
                </w:p>
                <w:p>
                  <w:pPr>
                    <w:spacing w:after="0" w:line="240" w:lineRule="auto"/>
                    <w:jc w:val="left"/>
                  </w:pPr>
                  <w:r>
                    <w:rPr>
                      <w:rFonts w:ascii="Segoe UI" w:hAnsi="Segoe UI" w:eastAsia="Segoe UI"/>
                      <w:color w:val="000000"/>
                      <w:sz w:val="20"/>
                    </w:rPr>
                    <w:t xml:space="preserve">Bank name: Bank of America          Phone: 727-520-8657</w:t>
                  </w:r>
                </w:p>
                <w:p>
                  <w:pPr>
                    <w:spacing w:after="0" w:line="240" w:lineRule="auto"/>
                    <w:jc w:val="left"/>
                  </w:pPr>
                  <w:r>
                    <w:rPr>
                      <w:rFonts w:ascii="Segoe UI" w:hAnsi="Segoe UI" w:eastAsia="Segoe UI"/>
                      <w:color w:val="000000"/>
                      <w:sz w:val="20"/>
                    </w:rPr>
                    <w:t xml:space="preserve">Address: 1135 62nd Ave N, St Petersburg, FL 33702</w:t>
                  </w:r>
                </w:p>
                <w:p>
                  <w:pPr>
                    <w:spacing w:after="0" w:line="240" w:lineRule="auto"/>
                    <w:jc w:val="left"/>
                  </w:pPr>
                  <w:r>
                    <w:rPr>
                      <w:rFonts w:ascii="Segoe UI" w:hAnsi="Segoe UI" w:eastAsia="Segoe UI"/>
                      <w:color w:val="000000"/>
                      <w:sz w:val="20"/>
                    </w:rPr>
                    <w:t xml:space="preserve">Bank routing number: 124003116</w:t>
                  </w:r>
                </w:p>
                <w:p>
                  <w:pPr>
                    <w:spacing w:after="0" w:line="240" w:lineRule="auto"/>
                    <w:jc w:val="left"/>
                  </w:pPr>
                  <w:r>
                    <w:rPr>
                      <w:rFonts w:ascii="Segoe UI" w:hAnsi="Segoe UI" w:eastAsia="Segoe UI"/>
                      <w:color w:val="000000"/>
                      <w:sz w:val="20"/>
                    </w:rPr>
                    <w:t xml:space="preserve">Checking account number: 17959926837730</w:t>
                  </w:r>
                </w:p>
                <w:p>
                  <w:pPr>
                    <w:spacing w:after="0" w:line="240" w:lineRule="auto"/>
                    <w:jc w:val="left"/>
                  </w:pPr>
                </w:p>
                <w:p>
                  <w:pPr>
                    <w:spacing w:after="0" w:line="240" w:lineRule="auto"/>
                    <w:jc w:val="left"/>
                  </w:pPr>
                  <w:r>
                    <w:rPr>
                      <w:rFonts w:ascii="Segoe UI" w:hAnsi="Segoe UI" w:eastAsia="Segoe UI"/>
                      <w:color w:val="000000"/>
                      <w:sz w:val="20"/>
                    </w:rPr>
                    <w:t xml:space="preserve">List all credit obligations with minimum monthly payment:</w:t>
                  </w:r>
                </w:p>
                <w:p>
                  <w:pPr>
                    <w:spacing w:after="0" w:line="240" w:lineRule="auto"/>
                    <w:jc w:val="left"/>
                  </w:pPr>
                </w:p>
                <w:p>
                  <w:pPr>
                    <w:spacing w:after="0" w:line="240" w:lineRule="auto"/>
                    <w:jc w:val="left"/>
                  </w:pPr>
                  <w:r>
                    <w:rPr>
                      <w:rFonts w:ascii="Segoe UI" w:hAnsi="Segoe UI" w:eastAsia="Segoe UI"/>
                      <w:color w:val="000000"/>
                      <w:sz w:val="20"/>
                    </w:rPr>
                    <w:t xml:space="preserve">Have any of the occupants listed above ever been:  convicted of a felony?                           received deferred adjudication for a felony? </w:t>
                  </w:r>
                  <w:r>
                    <w:rPr>
                      <w:rFonts w:ascii="Segoe UI" w:hAnsi="Segoe UI" w:eastAsia="Segoe UI"/>
                      <w:color w:val="000000"/>
                      <w:sz w:val="20"/>
                      <w:u w:val="single"/>
                    </w:rPr>
                    <w:t xml:space="preserve">    No        </w:t>
                  </w:r>
                  <w:r>
                    <w:rPr>
                      <w:rFonts w:ascii="Segoe UI" w:hAnsi="Segoe UI" w:eastAsia="Segoe UI"/>
                      <w:color w:val="000000"/>
                      <w:sz w:val="20"/>
                    </w:rPr>
                    <w:t xml:space="preserve">  been evicted? </w:t>
                  </w:r>
                  <w:r>
                    <w:rPr>
                      <w:rFonts w:ascii="Segoe UI" w:hAnsi="Segoe UI" w:eastAsia="Segoe UI"/>
                      <w:color w:val="000000"/>
                      <w:sz w:val="20"/>
                      <w:u w:val="single"/>
                    </w:rPr>
                    <w:t xml:space="preserve">   No       </w:t>
                  </w:r>
                  <w:r>
                    <w:rPr>
                      <w:rFonts w:ascii="Segoe UI" w:hAnsi="Segoe UI" w:eastAsia="Segoe UI"/>
                      <w:color w:val="000000"/>
                      <w:sz w:val="20"/>
                    </w:rPr>
                    <w:t xml:space="preserve">  broken a lease? </w:t>
                  </w:r>
                  <w:r>
                    <w:rPr>
                      <w:rFonts w:ascii="Segoe UI" w:hAnsi="Segoe UI" w:eastAsia="Segoe UI"/>
                      <w:color w:val="000000"/>
                      <w:sz w:val="20"/>
                      <w:u w:val="single"/>
                    </w:rPr>
                    <w:t xml:space="preserve">  Yes    </w:t>
                  </w:r>
                  <w:r>
                    <w:rPr>
                      <w:rFonts w:ascii="Segoe UI" w:hAnsi="Segoe UI" w:eastAsia="Segoe UI"/>
                      <w:color w:val="000000"/>
                      <w:sz w:val="20"/>
                    </w:rPr>
                    <w:t xml:space="preserve">  declared bankruptcy?  </w:t>
                  </w:r>
                  <w:r>
                    <w:rPr>
                      <w:rFonts w:ascii="Segoe UI" w:hAnsi="Segoe UI" w:eastAsia="Segoe UI"/>
                      <w:color w:val="000000"/>
                      <w:sz w:val="20"/>
                      <w:u w:val="single"/>
                    </w:rPr>
                    <w:t xml:space="preserve">  No     </w:t>
                  </w:r>
                  <w:r>
                    <w:rPr>
                      <w:rFonts w:ascii="Segoe UI" w:hAnsi="Segoe UI" w:eastAsia="Segoe UI"/>
                      <w:color w:val="000000"/>
                      <w:sz w:val="20"/>
                    </w:rPr>
                    <w:t xml:space="preserve">  The above listed applicant declares that all statements made in this application are true and complete.  Applicant hereby authorizes the National Association of Independent Landlords to verify all of the information in this application and obtain credit reports on the above listed applicant and/or applicants.  If applicant or applicants spouse has given any false information Landlord is entitled to reject the application, and retain all application fees as liquidated damages for Landlords time and expenses in processing this application.  Applicant shall give Landlord a nonrefundable application fee in the amount of  $ </w:t>
                  </w:r>
                  <w:r>
                    <w:rPr>
                      <w:rFonts w:ascii="Segoe UI" w:hAnsi="Segoe UI" w:eastAsia="Segoe UI"/>
                      <w:color w:val="000000"/>
                      <w:sz w:val="20"/>
                      <w:u w:val="single"/>
                    </w:rPr>
                    <w:t xml:space="preserve"> 25   </w:t>
                  </w:r>
                </w:p>
              </w:tc>
            </w:tr>
          </w:tbl>
          <w:p>
            <w:pPr>
              <w:spacing w:after="0" w:line="240" w:lineRule="auto"/>
            </w:pPr>
          </w:p>
        </w:tc>
        <w:tc>
          <w:tcPr>
            <w:tcW w:w="1059" w:type="dxa"/>
            <w:hMerge w:val="continue"/>
          </w:tcPr>
          <w:p>
            <w:pPr>
              <w:pStyle w:val="EmptyCellLayoutStyle"/>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hMerge w:val="continue"/>
          </w:tcPr>
          <w:p>
            <w:pPr>
              <w:pStyle w:val="EmptyCellLayoutStyle"/>
              <w:spacing w:after="0" w:line="240" w:lineRule="auto"/>
            </w:pPr>
          </w:p>
        </w:tc>
        <w:tc>
          <w:tcPr>
            <w:tcW w:w="18" w:type="dxa"/>
            <w:hMerge w:val="continue"/>
          </w:tcPr>
          <w:p>
            <w:pPr>
              <w:pStyle w:val="EmptyCellLayoutStyle"/>
              <w:spacing w:after="0" w:line="240" w:lineRule="auto"/>
            </w:pPr>
          </w:p>
        </w:tc>
        <w:tc>
          <w:tcPr>
            <w:tcW w:w="2172" w:type="dxa"/>
          </w:tcPr>
          <w:p>
            <w:pPr>
              <w:pStyle w:val="EmptyCellLayoutStyle"/>
              <w:spacing w:after="0" w:line="240" w:lineRule="auto"/>
            </w:pPr>
          </w:p>
        </w:tc>
      </w:tr>
      <w:tr>
        <w:trPr>
          <w:trHeight w:val="99"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0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Borders>
              <w:top w:val="single" w:color="000000" w:sz="7"/>
            </w:tcBorders>
          </w:tcPr>
          <w:p>
            <w:pPr>
              <w:pStyle w:val="EmptyCellLayoutStyle"/>
              <w:spacing w:after="0" w:line="240" w:lineRule="auto"/>
            </w:pPr>
          </w:p>
        </w:tc>
        <w:tc>
          <w:tcPr>
            <w:tcW w:w="577" w:type="dxa"/>
            <w:tcBorders>
              <w:top w:val="single" w:color="000000" w:sz="7"/>
            </w:tcBorders>
          </w:tcPr>
          <w:p>
            <w:pPr>
              <w:pStyle w:val="EmptyCellLayoutStyle"/>
              <w:spacing w:after="0" w:line="240" w:lineRule="auto"/>
            </w:pPr>
          </w:p>
        </w:tc>
        <w:tc>
          <w:tcPr>
            <w:tcW w:w="4388" w:type="dxa"/>
            <w:tcBorders>
              <w:top w:val="single" w:color="000000" w:sz="7"/>
            </w:tcBorders>
          </w:tcPr>
          <w:p>
            <w:pPr>
              <w:pStyle w:val="EmptyCellLayoutStyle"/>
              <w:spacing w:after="0" w:line="240" w:lineRule="auto"/>
            </w:pPr>
          </w:p>
        </w:tc>
        <w:tc>
          <w:tcPr>
            <w:tcW w:w="2226" w:type="dxa"/>
            <w:tcBorders>
              <w:top w:val="single" w:color="000000" w:sz="7"/>
            </w:tcBorders>
          </w:tcPr>
          <w:p>
            <w:pPr>
              <w:pStyle w:val="EmptyCellLayoutStyle"/>
              <w:spacing w:after="0" w:line="240" w:lineRule="auto"/>
            </w:pPr>
          </w:p>
        </w:tc>
        <w:tc>
          <w:tcPr>
            <w:tcW w:w="18" w:type="dxa"/>
            <w:tcBorders>
              <w:top w:val="single" w:color="000000" w:sz="7"/>
            </w:tcBorders>
          </w:tcPr>
          <w:p>
            <w:pPr>
              <w:pStyle w:val="EmptyCellLayoutStyle"/>
              <w:spacing w:after="0" w:line="240" w:lineRule="auto"/>
            </w:pPr>
          </w:p>
        </w:tc>
        <w:tc>
          <w:tcPr>
            <w:tcW w:w="2172" w:type="dxa"/>
          </w:tcPr>
          <w:p>
            <w:pPr>
              <w:pStyle w:val="EmptyCellLayoutStyle"/>
              <w:spacing w:after="0" w:line="240" w:lineRule="auto"/>
            </w:pPr>
          </w:p>
        </w:tc>
      </w:tr>
      <w:tr>
        <w:trPr>
          <w:trHeight w:val="36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hMerge w:val="restart"/>
          </w:tcPr>
          <w:tbl>
            <w:tblPr>
              <w:tblCellMar>
                <w:top w:w="0" w:type="dxa"/>
                <w:left w:w="0" w:type="dxa"/>
                <w:bottom w:w="0" w:type="dxa"/>
                <w:right w:w="0" w:type="dxa"/>
              </w:tblCellMar>
            </w:tblPr>
            <w:tblGrid>
              <w:gridCol w:w="6026"/>
            </w:tblGrid>
            <w:tr>
              <w:trPr>
                <w:trHeight w:val="282" w:hRule="atLeast"/>
              </w:trPr>
              <w:tc>
                <w:tcPr>
                  <w:tcW w:w="602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Signature of applicant: </w:t>
                  </w:r>
                  <w:r>
                    <w:rPr>
                      <w:rFonts w:ascii="Segoe Script" w:hAnsi="Segoe Script" w:eastAsia="Segoe Script"/>
                      <w:color w:val="000000"/>
                      <w:sz w:val="20"/>
                    </w:rPr>
                    <w:t xml:space="preserve">Mr. Applicant   5/15/2020</w:t>
                  </w:r>
                </w:p>
              </w:tc>
            </w:tr>
          </w:tbl>
          <w:p>
            <w:pPr>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4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360"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hMerge w:val="restart"/>
          </w:tcPr>
          <w:tbl>
            <w:tblPr>
              <w:tblCellMar>
                <w:top w:w="0" w:type="dxa"/>
                <w:left w:w="0" w:type="dxa"/>
                <w:bottom w:w="0" w:type="dxa"/>
                <w:right w:w="0" w:type="dxa"/>
              </w:tblCellMar>
            </w:tblPr>
            <w:tblGrid>
              <w:gridCol w:w="6026"/>
            </w:tblGrid>
            <w:tr>
              <w:trPr>
                <w:trHeight w:val="282" w:hRule="atLeast"/>
              </w:trPr>
              <w:tc>
                <w:tcPr>
                  <w:tcW w:w="602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Signature of landlord:</w:t>
                  </w:r>
                  <w:r>
                    <w:rPr>
                      <w:rFonts w:ascii="Segoe UI" w:hAnsi="Segoe UI" w:eastAsia="Segoe UI"/>
                      <w:color w:val="000000"/>
                      <w:sz w:val="20"/>
                    </w:rPr>
                    <w:t xml:space="preserve"> </w:t>
                  </w:r>
                  <w:r>
                    <w:rPr>
                      <w:rFonts w:ascii="Script MT Bold" w:hAnsi="Script MT Bold" w:eastAsia="Script MT Bold"/>
                      <w:color w:val="000000"/>
                      <w:sz w:val="20"/>
                    </w:rPr>
                    <w:t xml:space="preserve">Spirion Properties, LLC   5/15/2020</w:t>
                  </w:r>
                </w:p>
              </w:tc>
            </w:tr>
          </w:tbl>
          <w:p>
            <w:pPr>
              <w:spacing w:after="0" w:line="240" w:lineRule="auto"/>
            </w:pPr>
          </w:p>
        </w:tc>
        <w:tc>
          <w:tcPr>
            <w:tcW w:w="577" w:type="dxa"/>
            <w:hMerge w:val="continue"/>
          </w:tcPr>
          <w:p>
            <w:pPr>
              <w:pStyle w:val="EmptyCellLayoutStyle"/>
              <w:spacing w:after="0" w:line="240" w:lineRule="auto"/>
            </w:pPr>
          </w:p>
        </w:tc>
        <w:tc>
          <w:tcPr>
            <w:tcW w:w="4388" w:type="dxa"/>
            <w:hMerge w:val="continue"/>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r>
        <w:trPr>
          <w:trHeight w:val="102" w:hRule="atLeast"/>
        </w:trPr>
        <w:tc>
          <w:tcPr>
            <w:tcW w:w="182" w:type="dxa"/>
          </w:tcPr>
          <w:p>
            <w:pPr>
              <w:pStyle w:val="EmptyCellLayoutStyle"/>
              <w:spacing w:after="0" w:line="240" w:lineRule="auto"/>
            </w:pPr>
          </w:p>
        </w:tc>
        <w:tc>
          <w:tcPr>
            <w:tcW w:w="2" w:type="dxa"/>
          </w:tcPr>
          <w:p>
            <w:pPr>
              <w:pStyle w:val="EmptyCellLayoutStyle"/>
              <w:spacing w:after="0" w:line="240" w:lineRule="auto"/>
            </w:pPr>
          </w:p>
        </w:tc>
        <w:tc>
          <w:tcPr>
            <w:tcW w:w="17" w:type="dxa"/>
          </w:tcPr>
          <w:p>
            <w:pPr>
              <w:pStyle w:val="EmptyCellLayoutStyle"/>
              <w:spacing w:after="0" w:line="240" w:lineRule="auto"/>
            </w:pPr>
          </w:p>
        </w:tc>
        <w:tc>
          <w:tcPr>
            <w:tcW w:w="0" w:type="dxa"/>
          </w:tcPr>
          <w:p>
            <w:pPr>
              <w:pStyle w:val="EmptyCellLayoutStyle"/>
              <w:spacing w:after="0" w:line="240" w:lineRule="auto"/>
            </w:pPr>
          </w:p>
        </w:tc>
        <w:tc>
          <w:tcPr>
            <w:tcW w:w="0" w:type="dxa"/>
          </w:tcPr>
          <w:p>
            <w:pPr>
              <w:pStyle w:val="EmptyCellLayoutStyle"/>
              <w:spacing w:after="0" w:line="240" w:lineRule="auto"/>
            </w:pPr>
          </w:p>
        </w:tc>
        <w:tc>
          <w:tcPr>
            <w:tcW w:w="1059" w:type="dxa"/>
          </w:tcPr>
          <w:p>
            <w:pPr>
              <w:pStyle w:val="EmptyCellLayoutStyle"/>
              <w:spacing w:after="0" w:line="240" w:lineRule="auto"/>
            </w:pPr>
          </w:p>
        </w:tc>
        <w:tc>
          <w:tcPr>
            <w:tcW w:w="577" w:type="dxa"/>
          </w:tcPr>
          <w:p>
            <w:pPr>
              <w:pStyle w:val="EmptyCellLayoutStyle"/>
              <w:spacing w:after="0" w:line="240" w:lineRule="auto"/>
            </w:pPr>
          </w:p>
        </w:tc>
        <w:tc>
          <w:tcPr>
            <w:tcW w:w="4388" w:type="dxa"/>
          </w:tcPr>
          <w:p>
            <w:pPr>
              <w:pStyle w:val="EmptyCellLayoutStyle"/>
              <w:spacing w:after="0" w:line="240" w:lineRule="auto"/>
            </w:pPr>
          </w:p>
        </w:tc>
        <w:tc>
          <w:tcPr>
            <w:tcW w:w="2226" w:type="dxa"/>
          </w:tcPr>
          <w:p>
            <w:pPr>
              <w:pStyle w:val="EmptyCellLayoutStyle"/>
              <w:spacing w:after="0" w:line="240" w:lineRule="auto"/>
            </w:pPr>
          </w:p>
        </w:tc>
        <w:tc>
          <w:tcPr>
            <w:tcW w:w="18" w:type="dxa"/>
          </w:tcPr>
          <w:p>
            <w:pPr>
              <w:pStyle w:val="EmptyCellLayoutStyle"/>
              <w:spacing w:after="0" w:line="240" w:lineRule="auto"/>
            </w:pPr>
          </w:p>
        </w:tc>
        <w:tc>
          <w:tcPr>
            <w:tcW w:w="2172" w:type="dxa"/>
          </w:tcPr>
          <w:p>
            <w:pPr>
              <w:pStyle w:val="EmptyCellLayoutStyle"/>
              <w:spacing w:after="0" w:line="240" w:lineRule="auto"/>
            </w:pPr>
          </w:p>
        </w:tc>
      </w:tr>
    </w:tbl>
    <w:p>
      <w:pPr>
        <w:spacing w:after="0" w:line="240" w:lineRule="auto"/>
      </w:pPr>
    </w:p>
    <w:sectPr w:rsidRPr="" w:rsidDel="" w:rsidR="" w:rsidSect="">
      <w:footerReference r:id="rId5" w:type="default"/>
      <w:pgSz w:w="13530" w:h="15840"/>
      <w:pgMar w:top="1440" w:right="1440" w:bottom="1440" w:left="1440" w:header="" w:footer=""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3271"/>
      <w:gridCol w:w="2040"/>
      <w:gridCol w:w="5339"/>
    </w:tblGrid>
    <w:tr>
      <w:trPr/>
      <w:tc>
        <w:tcPr>
          <w:tcW w:w="3271" w:type="dxa"/>
        </w:tcPr>
        <w:p>
          <w:pPr>
            <w:pStyle w:val="EmptyCellLayoutStyle"/>
            <w:spacing w:after="0" w:line="240" w:lineRule="auto"/>
          </w:pPr>
        </w:p>
      </w:tc>
      <w:tc>
        <w:tcPr>
          <w:tcW w:w="2040" w:type="dxa"/>
        </w:tcPr>
        <w:p>
          <w:pPr>
            <w:pStyle w:val="EmptyCellLayoutStyle"/>
            <w:spacing w:after="0" w:line="240" w:lineRule="auto"/>
          </w:pPr>
        </w:p>
      </w:tc>
      <w:tc>
        <w:tcPr>
          <w:tcW w:w="5339" w:type="dxa"/>
        </w:tcPr>
        <w:p>
          <w:pPr>
            <w:pStyle w:val="EmptyCellLayoutStyle"/>
            <w:spacing w:after="0" w:line="240" w:lineRule="auto"/>
          </w:pPr>
        </w:p>
      </w:tc>
    </w:tr>
    <w:tr>
      <w:trPr/>
      <w:tc>
        <w:tcPr>
          <w:tcW w:w="3271" w:type="dxa"/>
        </w:tcPr>
        <w:p>
          <w:pPr>
            <w:pStyle w:val="EmptyCellLayoutStyle"/>
            <w:spacing w:after="0" w:line="240" w:lineRule="auto"/>
          </w:pPr>
        </w:p>
      </w:tc>
      <w:tc>
        <w:tcPr>
          <w:tcW w:w="2040" w:type="dxa"/>
        </w:tcPr>
        <w:tbl>
          <w:tblPr>
            <w:tblCellMar>
              <w:top w:w="0" w:type="dxa"/>
              <w:left w:w="0" w:type="dxa"/>
              <w:bottom w:w="0" w:type="dxa"/>
              <w:right w:w="0" w:type="dxa"/>
            </w:tblCellMar>
          </w:tblPr>
          <w:tblGrid>
            <w:gridCol w:w="2040"/>
          </w:tblGrid>
          <w:tr>
            <w:trPr>
              <w:trHeight w:val="282" w:hRule="atLeast"/>
            </w:trPr>
            <w:tc>
              <w:tcPr>
                <w:tcW w:w="204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FF"/>
                    <w:sz w:val="20"/>
                  </w:rPr>
                  <w:t xml:space="preserve">Spirion Properties LLC</w:t>
                </w:r>
              </w:p>
            </w:tc>
          </w:tr>
        </w:tbl>
        <w:p>
          <w:pPr>
            <w:spacing w:after="0" w:line="240" w:lineRule="auto"/>
          </w:pPr>
        </w:p>
      </w:tc>
      <w:tc>
        <w:tcPr>
          <w:tcW w:w="5339" w:type="dxa"/>
        </w:tcPr>
        <w:p>
          <w:pPr>
            <w:pStyle w:val="EmptyCellLayoutStyle"/>
            <w:spacing w:after="0" w:line="240" w:lineRule="auto"/>
          </w:pPr>
        </w:p>
      </w:tc>
    </w:tr>
    <w:tr>
      <w:trPr/>
      <w:tc>
        <w:tcPr>
          <w:tcW w:w="3271" w:type="dxa"/>
        </w:tcPr>
        <w:p>
          <w:pPr>
            <w:pStyle w:val="EmptyCellLayoutStyle"/>
            <w:spacing w:after="0" w:line="240" w:lineRule="auto"/>
          </w:pPr>
        </w:p>
      </w:tc>
      <w:tc>
        <w:tcPr>
          <w:tcW w:w="2040" w:type="dxa"/>
        </w:tcPr>
        <w:p>
          <w:pPr>
            <w:pStyle w:val="EmptyCellLayoutStyle"/>
            <w:spacing w:after="0" w:line="240" w:lineRule="auto"/>
          </w:pPr>
        </w:p>
      </w:tc>
      <w:tc>
        <w:tcPr>
          <w:tcW w:w="5339"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
    <w:nsid w:val="0000000C"/>
    <w:multiLevelType w:val="multilevel"/>
    <w:tmpl w:val="000000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
    <w:nsid w:val="0000000D"/>
    <w:multiLevelType w:val="multilevel"/>
    <w:tmpl w:val="000000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
    <w:nsid w:val="0000000E"/>
    <w:multiLevelType w:val="multilevel"/>
    <w:tmpl w:val="000000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
    <w:nsid w:val="0000000F"/>
    <w:multiLevelType w:val="multilevel"/>
    <w:tmpl w:val="000000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
    <w:nsid w:val="00000010"/>
    <w:multiLevelType w:val="multilevel"/>
    <w:tmpl w:val="000000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
    <w:nsid w:val="00000011"/>
    <w:multiLevelType w:val="multilevel"/>
    <w:tmpl w:val="000000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
    <w:nsid w:val="00000012"/>
    <w:multiLevelType w:val="multilevel"/>
    <w:tmpl w:val="000000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
    <w:nsid w:val="00000013"/>
    <w:multiLevelType w:val="multilevel"/>
    <w:tmpl w:val="000000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
    <w:nsid w:val="00000014"/>
    <w:multiLevelType w:val="multilevel"/>
    <w:tmpl w:val="000000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
    <w:nsid w:val="00000015"/>
    <w:multiLevelType w:val="multilevel"/>
    <w:tmpl w:val="000000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
    <w:nsid w:val="00000016"/>
    <w:multiLevelType w:val="multilevel"/>
    <w:tmpl w:val="000000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
    <w:nsid w:val="00000017"/>
    <w:multiLevelType w:val="multilevel"/>
    <w:tmpl w:val="000000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
    <w:nsid w:val="00000018"/>
    <w:multiLevelType w:val="multilevel"/>
    <w:tmpl w:val="000000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
    <w:nsid w:val="00000019"/>
    <w:multiLevelType w:val="multilevel"/>
    <w:tmpl w:val="000000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
    <w:nsid w:val="0000001A"/>
    <w:multiLevelType w:val="multilevel"/>
    <w:tmpl w:val="000000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
    <w:nsid w:val="0000001B"/>
    <w:multiLevelType w:val="multilevel"/>
    <w:tmpl w:val="000000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
    <w:nsid w:val="0000001C"/>
    <w:multiLevelType w:val="multilevel"/>
    <w:tmpl w:val="000000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
    <w:nsid w:val="0000001D"/>
    <w:multiLevelType w:val="multilevel"/>
    <w:tmpl w:val="000000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
    <w:nsid w:val="0000001E"/>
    <w:multiLevelType w:val="multilevel"/>
    <w:tmpl w:val="000000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
    <w:nsid w:val="0000001F"/>
    <w:multiLevelType w:val="multilevel"/>
    <w:tmpl w:val="000000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
    <w:nsid w:val="00000020"/>
    <w:multiLevelType w:val="multilevel"/>
    <w:tmpl w:val="000000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
    <w:nsid w:val="00000021"/>
    <w:multiLevelType w:val="multilevel"/>
    <w:tmpl w:val="000000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
    <w:nsid w:val="00000022"/>
    <w:multiLevelType w:val="multilevel"/>
    <w:tmpl w:val="000000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
    <w:nsid w:val="00000023"/>
    <w:multiLevelType w:val="multilevel"/>
    <w:tmpl w:val="000000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
    <w:nsid w:val="00000024"/>
    <w:multiLevelType w:val="multilevel"/>
    <w:tmpl w:val="000000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
    <w:nsid w:val="00000025"/>
    <w:multiLevelType w:val="multilevel"/>
    <w:tmpl w:val="000000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
    <w:nsid w:val="00000026"/>
    <w:multiLevelType w:val="multilevel"/>
    <w:tmpl w:val="000000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
    <w:nsid w:val="00000027"/>
    <w:multiLevelType w:val="multilevel"/>
    <w:tmpl w:val="000000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9">
    <w:nsid w:val="00000028"/>
    <w:multiLevelType w:val="multilevel"/>
    <w:tmpl w:val="000000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0">
    <w:nsid w:val="00000029"/>
    <w:multiLevelType w:val="multilevel"/>
    <w:tmpl w:val="000000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1">
    <w:nsid w:val="0000002A"/>
    <w:multiLevelType w:val="multilevel"/>
    <w:tmpl w:val="000000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2">
    <w:nsid w:val="0000002B"/>
    <w:multiLevelType w:val="multilevel"/>
    <w:tmpl w:val="000000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3">
    <w:nsid w:val="0000002C"/>
    <w:multiLevelType w:val="multilevel"/>
    <w:tmpl w:val="000000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4">
    <w:nsid w:val="0000002D"/>
    <w:multiLevelType w:val="multilevel"/>
    <w:tmpl w:val="000000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5">
    <w:nsid w:val="0000002E"/>
    <w:multiLevelType w:val="multilevel"/>
    <w:tmpl w:val="000000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6">
    <w:nsid w:val="0000002F"/>
    <w:multiLevelType w:val="multilevel"/>
    <w:tmpl w:val="000000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7">
    <w:nsid w:val="00000030"/>
    <w:multiLevelType w:val="multilevel"/>
    <w:tmpl w:val="000000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8">
    <w:nsid w:val="00000031"/>
    <w:multiLevelType w:val="multilevel"/>
    <w:tmpl w:val="000000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9">
    <w:nsid w:val="00000032"/>
    <w:multiLevelType w:val="multilevel"/>
    <w:tmpl w:val="000000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0">
    <w:nsid w:val="00000033"/>
    <w:multiLevelType w:val="multilevel"/>
    <w:tmpl w:val="000000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1">
    <w:nsid w:val="00000034"/>
    <w:multiLevelType w:val="multilevel"/>
    <w:tmpl w:val="000000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2">
    <w:nsid w:val="00000035"/>
    <w:multiLevelType w:val="multilevel"/>
    <w:tmpl w:val="000000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3">
    <w:nsid w:val="00000036"/>
    <w:multiLevelType w:val="multilevel"/>
    <w:tmpl w:val="000000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4">
    <w:nsid w:val="00000037"/>
    <w:multiLevelType w:val="multilevel"/>
    <w:tmpl w:val="000000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5">
    <w:nsid w:val="00000038"/>
    <w:multiLevelType w:val="multilevel"/>
    <w:tmpl w:val="000000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6">
    <w:nsid w:val="00000039"/>
    <w:multiLevelType w:val="multilevel"/>
    <w:tmpl w:val="000000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7">
    <w:nsid w:val="0000003A"/>
    <w:multiLevelType w:val="multilevel"/>
    <w:tmpl w:val="000000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8">
    <w:nsid w:val="0000003B"/>
    <w:multiLevelType w:val="multilevel"/>
    <w:tmpl w:val="000000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9">
    <w:nsid w:val="0000003C"/>
    <w:multiLevelType w:val="multilevel"/>
    <w:tmpl w:val="000000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0">
    <w:nsid w:val="0000003D"/>
    <w:multiLevelType w:val="multilevel"/>
    <w:tmpl w:val="000000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1">
    <w:nsid w:val="0000003E"/>
    <w:multiLevelType w:val="multilevel"/>
    <w:tmpl w:val="000000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2">
    <w:nsid w:val="0000003F"/>
    <w:multiLevelType w:val="multilevel"/>
    <w:tmpl w:val="000000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3">
    <w:nsid w:val="00000040"/>
    <w:multiLevelType w:val="multilevel"/>
    <w:tmpl w:val="0000004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4">
    <w:nsid w:val="00000041"/>
    <w:multiLevelType w:val="multilevel"/>
    <w:tmpl w:val="0000004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5">
    <w:nsid w:val="00000042"/>
    <w:multiLevelType w:val="multilevel"/>
    <w:tmpl w:val="0000004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numbering" Target="/word/numbering.xml"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RentalApplication_DataDriven</dc:title>
</cp:coreProperties>
</file>